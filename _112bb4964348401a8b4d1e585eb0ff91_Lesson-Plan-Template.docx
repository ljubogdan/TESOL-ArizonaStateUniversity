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3C9BA6C" w14:textId="77777777" w:rsidR="000C6E41" w:rsidRPr="008A2C35" w:rsidRDefault="008A2C35" w:rsidP="000C6E41">
      <w:pPr>
        <w:jc w:val="center"/>
        <w:rPr>
          <w:sz w:val="48"/>
          <w:szCs w:val="48"/>
        </w:rPr>
      </w:pPr>
      <w:r w:rsidRPr="00D95BA1">
        <w:rPr>
          <w:rFonts w:ascii="Book Antiqua" w:hAnsi="Book Antiqua" w:cs="Book Antiqua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B0A88" wp14:editId="5EFFB72E">
                <wp:simplePos x="0" y="0"/>
                <wp:positionH relativeFrom="column">
                  <wp:posOffset>3316900</wp:posOffset>
                </wp:positionH>
                <wp:positionV relativeFrom="paragraph">
                  <wp:posOffset>-348334</wp:posOffset>
                </wp:positionV>
                <wp:extent cx="3312160" cy="275590"/>
                <wp:effectExtent l="0" t="0" r="152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87C2" w14:textId="77777777" w:rsidR="008A2C35" w:rsidRDefault="008A2C35" w:rsidP="008A2C35">
                            <w:proofErr w:type="gramStart"/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>Basic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Intermediate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07EB0A8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261.15pt;margin-top:-27.4pt;width:260.8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">
                <v:textbox>
                  <w:txbxContent>
                    <w:p w14:paraId="526787C2" w14:textId="77777777" w:rsidR="008A2C35" w:rsidRDefault="008A2C35" w:rsidP="008A2C35">
                      <w:proofErr w:type="gramStart"/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>Basic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Intermediate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D95BA1" w:rsidRPr="008A2C35">
        <w:rPr>
          <w:sz w:val="48"/>
          <w:szCs w:val="48"/>
        </w:rPr>
        <w:t xml:space="preserve"> </w:t>
      </w:r>
      <w:r w:rsidR="00D04BC3" w:rsidRPr="008A2C35">
        <w:rPr>
          <w:sz w:val="48"/>
          <w:szCs w:val="48"/>
        </w:rPr>
        <w:t>Lesson Plan</w:t>
      </w:r>
    </w:p>
    <w:p w14:paraId="3D017383" w14:textId="77777777" w:rsidR="000C6E41" w:rsidRPr="008A2C35" w:rsidRDefault="000C6E41" w:rsidP="00762855">
      <w:pPr>
        <w:jc w:val="center"/>
        <w:rPr>
          <w:b/>
          <w:bCs/>
        </w:rPr>
      </w:pPr>
    </w:p>
    <w:tbl>
      <w:tblPr>
        <w:tblW w:w="93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0"/>
        <w:gridCol w:w="1080"/>
        <w:gridCol w:w="1147"/>
        <w:gridCol w:w="1147"/>
        <w:gridCol w:w="1147"/>
        <w:gridCol w:w="1148"/>
      </w:tblGrid>
      <w:tr w:rsidR="00762855" w:rsidRPr="008A2C35" w14:paraId="5B00E4E2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BB93DDB" w14:textId="77777777" w:rsidR="00D04BC3" w:rsidRPr="008A2C35" w:rsidRDefault="00D04BC3">
            <w:pPr>
              <w:spacing w:line="120" w:lineRule="exact"/>
              <w:rPr>
                <w:b/>
                <w:bCs/>
              </w:rPr>
            </w:pPr>
          </w:p>
          <w:p w14:paraId="0C86EF86" w14:textId="77777777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F9FAFFD" w14:textId="77777777" w:rsidR="00D04BC3" w:rsidRPr="008A2C35" w:rsidRDefault="00D04BC3">
            <w:pPr>
              <w:spacing w:line="120" w:lineRule="exact"/>
              <w:rPr>
                <w:b/>
              </w:rPr>
            </w:pPr>
          </w:p>
          <w:p w14:paraId="1C2F3B41" w14:textId="77777777" w:rsidR="00D04BC3" w:rsidRPr="008A2C35" w:rsidRDefault="000C6E41">
            <w:pPr>
              <w:spacing w:after="58"/>
              <w:jc w:val="center"/>
              <w:rPr>
                <w:b/>
              </w:rPr>
            </w:pPr>
            <w:r w:rsidRPr="008A2C35">
              <w:rPr>
                <w:b/>
              </w:rPr>
              <w:t>Lesson Objectives</w:t>
            </w:r>
          </w:p>
        </w:tc>
      </w:tr>
      <w:tr w:rsidR="00762855" w:rsidRPr="008A2C35" w14:paraId="6E3BFEA1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99BC0" w14:textId="77777777" w:rsidR="00D04BC3" w:rsidRPr="008A2C35" w:rsidRDefault="00D04BC3" w:rsidP="008A2C35"/>
          <w:p w14:paraId="24B8F2F0" w14:textId="77777777" w:rsidR="00D04BC3" w:rsidRPr="008A2C35" w:rsidRDefault="00D04BC3" w:rsidP="008A2C35"/>
          <w:p w14:paraId="664CA106" w14:textId="77777777" w:rsidR="00D04BC3" w:rsidRPr="008A2C35" w:rsidRDefault="00D04BC3" w:rsidP="008A2C35"/>
          <w:p w14:paraId="24CA5A18" w14:textId="77777777" w:rsidR="00D04BC3" w:rsidRPr="008A2C35" w:rsidRDefault="00D04BC3">
            <w:pPr>
              <w:spacing w:after="58"/>
            </w:pP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F0850" w14:textId="77777777" w:rsidR="00D04BC3" w:rsidRPr="008A2C35" w:rsidRDefault="00D04BC3" w:rsidP="008A2C35"/>
          <w:p w14:paraId="4A1EA460" w14:textId="77777777" w:rsidR="00D04BC3" w:rsidRPr="008A2C35" w:rsidRDefault="00D04BC3" w:rsidP="008A2C35"/>
          <w:p w14:paraId="1494E360" w14:textId="77777777" w:rsidR="00762855" w:rsidRPr="008A2C35" w:rsidRDefault="00762855" w:rsidP="008A2C35"/>
          <w:p w14:paraId="2EE3A4F4" w14:textId="77777777" w:rsidR="00762855" w:rsidRPr="008A2C35" w:rsidRDefault="00762855" w:rsidP="00762855">
            <w:pPr>
              <w:spacing w:after="58"/>
            </w:pPr>
          </w:p>
        </w:tc>
      </w:tr>
      <w:tr w:rsidR="00762855" w:rsidRPr="008A2C35" w14:paraId="6622EC68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EA4461A" w14:textId="77777777" w:rsidR="00D04BC3" w:rsidRPr="008A2C35" w:rsidRDefault="00D04BC3">
            <w:pPr>
              <w:spacing w:line="120" w:lineRule="exact"/>
            </w:pPr>
          </w:p>
          <w:p w14:paraId="4F21FE3B" w14:textId="77777777" w:rsidR="00D04BC3" w:rsidRPr="008A2C35" w:rsidRDefault="000C6E41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Warm-up and </w:t>
            </w:r>
            <w:r w:rsidR="00D04BC3" w:rsidRPr="008A2C35">
              <w:rPr>
                <w:b/>
                <w:bCs/>
              </w:rPr>
              <w:t>Objective Discussion</w:t>
            </w:r>
          </w:p>
        </w:tc>
      </w:tr>
      <w:tr w:rsidR="00762855" w:rsidRPr="008A2C35" w14:paraId="5A3EFE3E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64D43CDA" w14:textId="77777777" w:rsidR="00D04BC3" w:rsidRPr="008A2C35" w:rsidRDefault="00D04BC3" w:rsidP="008A2C35"/>
          <w:p w14:paraId="3D2F66B0" w14:textId="77777777" w:rsidR="00D04BC3" w:rsidRPr="008A2C35" w:rsidRDefault="00D04BC3" w:rsidP="008A2C35"/>
          <w:p w14:paraId="5E835291" w14:textId="77777777" w:rsidR="00D04BC3" w:rsidRPr="008A2C35" w:rsidRDefault="00D04BC3" w:rsidP="008A2C35"/>
          <w:p w14:paraId="6F035C57" w14:textId="77777777" w:rsidR="00D04BC3" w:rsidRPr="008A2C35" w:rsidRDefault="00D04BC3" w:rsidP="008A2C35"/>
          <w:p w14:paraId="6EFA635F" w14:textId="77777777" w:rsidR="00D04BC3" w:rsidRPr="008A2C35" w:rsidRDefault="00D04BC3" w:rsidP="008A2C35"/>
          <w:p w14:paraId="16C337C3" w14:textId="77777777" w:rsidR="00D04BC3" w:rsidRPr="008A2C35" w:rsidRDefault="00D04BC3">
            <w:pPr>
              <w:spacing w:after="58"/>
            </w:pPr>
          </w:p>
        </w:tc>
      </w:tr>
      <w:tr w:rsidR="00762855" w:rsidRPr="008A2C35" w14:paraId="6E5F0FB6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AC7886" w14:textId="77777777" w:rsidR="00D04BC3" w:rsidRPr="008A2C35" w:rsidRDefault="00D04BC3">
            <w:pPr>
              <w:spacing w:line="120" w:lineRule="exact"/>
            </w:pPr>
          </w:p>
          <w:p w14:paraId="1C988B04" w14:textId="743EA022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Instruct and Model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319E63B" w14:textId="77777777" w:rsidR="00D04BC3" w:rsidRPr="008A2C35" w:rsidRDefault="00D04BC3">
            <w:pPr>
              <w:spacing w:line="120" w:lineRule="exact"/>
            </w:pPr>
          </w:p>
          <w:p w14:paraId="33A22DBE" w14:textId="77777777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FC1905C" w14:textId="77777777" w:rsidR="00D04BC3" w:rsidRPr="008A2C35" w:rsidRDefault="00D04BC3">
            <w:pPr>
              <w:spacing w:line="120" w:lineRule="exact"/>
            </w:pPr>
          </w:p>
          <w:p w14:paraId="6FCC1E6B" w14:textId="2C93198B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4B7D899" w14:textId="77777777" w:rsidR="00D04BC3" w:rsidRPr="008A2C35" w:rsidRDefault="00D04BC3">
            <w:pPr>
              <w:spacing w:line="120" w:lineRule="exact"/>
            </w:pPr>
          </w:p>
          <w:p w14:paraId="1BFD2473" w14:textId="320FDA9A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96C1276" w14:textId="77777777" w:rsidR="00D04BC3" w:rsidRPr="008A2C35" w:rsidRDefault="00D04BC3">
            <w:pPr>
              <w:spacing w:line="120" w:lineRule="exact"/>
            </w:pPr>
          </w:p>
          <w:p w14:paraId="220D2C09" w14:textId="73742314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</w:p>
        </w:tc>
      </w:tr>
      <w:tr w:rsidR="00762855" w:rsidRPr="008A2C35" w14:paraId="03288C6B" w14:textId="77777777" w:rsidTr="006E0EAF">
        <w:trPr>
          <w:trHeight w:val="1369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AAD08" w14:textId="77777777" w:rsidR="00D04BC3" w:rsidRPr="008A2C35" w:rsidRDefault="00D04BC3"/>
          <w:p w14:paraId="78FCE5BE" w14:textId="77777777" w:rsidR="00D04BC3" w:rsidRPr="008A2C35" w:rsidRDefault="00D04BC3"/>
          <w:p w14:paraId="1906A210" w14:textId="77777777" w:rsidR="00D04BC3" w:rsidRPr="008A2C35" w:rsidRDefault="00D04BC3"/>
          <w:p w14:paraId="2E83F2FD" w14:textId="77777777" w:rsidR="006E0EAF" w:rsidRPr="008A2C35" w:rsidRDefault="006E0EAF"/>
          <w:p w14:paraId="170DB013" w14:textId="77777777" w:rsidR="00D04BC3" w:rsidRPr="008A2C35" w:rsidRDefault="00D04BC3">
            <w:pPr>
              <w:spacing w:after="58"/>
            </w:pPr>
          </w:p>
        </w:tc>
      </w:tr>
      <w:tr w:rsidR="00762855" w:rsidRPr="008A2C35" w14:paraId="751CACEF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59F8B3C" w14:textId="77777777" w:rsidR="00D04BC3" w:rsidRPr="008A2C35" w:rsidRDefault="00D04BC3">
            <w:pPr>
              <w:spacing w:line="120" w:lineRule="exact"/>
            </w:pPr>
          </w:p>
          <w:p w14:paraId="14AD56A4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Guided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8E193E3" w14:textId="77777777" w:rsidR="00D04BC3" w:rsidRPr="008A2C35" w:rsidRDefault="00D04BC3">
            <w:pPr>
              <w:spacing w:line="120" w:lineRule="exact"/>
            </w:pPr>
          </w:p>
          <w:p w14:paraId="60F36226" w14:textId="4F7E9A8C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4094137" w14:textId="77777777" w:rsidR="00D04BC3" w:rsidRPr="008A2C35" w:rsidRDefault="00D04BC3">
            <w:pPr>
              <w:spacing w:line="120" w:lineRule="exact"/>
            </w:pPr>
          </w:p>
          <w:p w14:paraId="2217CD06" w14:textId="438CB800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6212458" w14:textId="77777777" w:rsidR="00D04BC3" w:rsidRPr="008A2C35" w:rsidRDefault="00D04BC3">
            <w:pPr>
              <w:spacing w:line="120" w:lineRule="exact"/>
            </w:pPr>
          </w:p>
          <w:p w14:paraId="407BEA2F" w14:textId="0EA41CC9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CD3D8F9" w14:textId="77777777" w:rsidR="00D04BC3" w:rsidRPr="008A2C35" w:rsidRDefault="00D04BC3">
            <w:pPr>
              <w:spacing w:line="120" w:lineRule="exact"/>
            </w:pPr>
          </w:p>
          <w:p w14:paraId="1637C8BD" w14:textId="62A7A58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</w:p>
        </w:tc>
      </w:tr>
      <w:tr w:rsidR="00762855" w:rsidRPr="008A2C35" w14:paraId="214405CE" w14:textId="77777777" w:rsidTr="006E0EAF">
        <w:trPr>
          <w:trHeight w:val="1081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8234874" w14:textId="77777777" w:rsidR="00762855" w:rsidRPr="008A2C35" w:rsidRDefault="00762855" w:rsidP="008A2C35"/>
          <w:p w14:paraId="2C9F7F41" w14:textId="77777777" w:rsidR="00762855" w:rsidRPr="008A2C35" w:rsidRDefault="00762855" w:rsidP="008A2C35"/>
          <w:p w14:paraId="7DE1B6C7" w14:textId="77777777" w:rsidR="00762855" w:rsidRPr="008A2C35" w:rsidRDefault="00762855" w:rsidP="008A2C35"/>
          <w:p w14:paraId="572DEC26" w14:textId="77777777" w:rsidR="006E0EAF" w:rsidRPr="008A2C35" w:rsidRDefault="006E0EAF" w:rsidP="008A2C35"/>
          <w:p w14:paraId="17C95163" w14:textId="77777777" w:rsidR="00762855" w:rsidRPr="008A2C35" w:rsidRDefault="00762855" w:rsidP="00B26637">
            <w:pPr>
              <w:spacing w:after="58"/>
            </w:pPr>
          </w:p>
        </w:tc>
      </w:tr>
      <w:tr w:rsidR="00762855" w:rsidRPr="008A2C35" w14:paraId="72129223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99F6436" w14:textId="77777777" w:rsidR="00D04BC3" w:rsidRPr="008A2C35" w:rsidRDefault="00D04BC3">
            <w:pPr>
              <w:spacing w:line="120" w:lineRule="exact"/>
            </w:pPr>
          </w:p>
          <w:p w14:paraId="02D44430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Independent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4488D60" w14:textId="77777777" w:rsidR="00D04BC3" w:rsidRPr="008A2C35" w:rsidRDefault="00D04BC3">
            <w:pPr>
              <w:spacing w:line="120" w:lineRule="exact"/>
            </w:pPr>
          </w:p>
          <w:p w14:paraId="0E646E9A" w14:textId="5DE6053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F3C271" w14:textId="77777777" w:rsidR="00D04BC3" w:rsidRPr="008A2C35" w:rsidRDefault="00D04BC3">
            <w:pPr>
              <w:spacing w:line="120" w:lineRule="exact"/>
            </w:pPr>
          </w:p>
          <w:p w14:paraId="4B77413E" w14:textId="01C5E29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90EB959" w14:textId="77777777" w:rsidR="00D04BC3" w:rsidRPr="008A2C35" w:rsidRDefault="00D04BC3">
            <w:pPr>
              <w:spacing w:line="120" w:lineRule="exact"/>
            </w:pPr>
          </w:p>
          <w:p w14:paraId="04E94C4C" w14:textId="502C5E3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520C599" w14:textId="77777777" w:rsidR="00D04BC3" w:rsidRPr="008A2C35" w:rsidRDefault="00D04BC3">
            <w:pPr>
              <w:spacing w:line="120" w:lineRule="exact"/>
            </w:pPr>
          </w:p>
          <w:p w14:paraId="554924B8" w14:textId="6B589D7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</w:p>
        </w:tc>
      </w:tr>
      <w:tr w:rsidR="006E0EAF" w:rsidRPr="008A2C35" w14:paraId="339E84B2" w14:textId="77777777" w:rsidTr="006E0EAF">
        <w:trPr>
          <w:trHeight w:val="1180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4D7D4D1D" w14:textId="77777777" w:rsidR="006E0EAF" w:rsidRPr="008A2C35" w:rsidRDefault="006E0EAF" w:rsidP="008A2C35"/>
          <w:p w14:paraId="5B0429E0" w14:textId="77777777" w:rsidR="006E0EAF" w:rsidRPr="008A2C35" w:rsidRDefault="006E0EAF" w:rsidP="008A2C35"/>
          <w:p w14:paraId="49C75622" w14:textId="77777777" w:rsidR="006E0EAF" w:rsidRPr="008A2C35" w:rsidRDefault="006E0EAF" w:rsidP="008A2C35"/>
          <w:p w14:paraId="7F40356F" w14:textId="77777777" w:rsidR="006E0EAF" w:rsidRPr="008A2C35" w:rsidRDefault="006E0EAF" w:rsidP="008A2C35"/>
          <w:p w14:paraId="5D4ED06B" w14:textId="77777777" w:rsidR="006E0EAF" w:rsidRPr="008A2C35" w:rsidRDefault="006E0EAF" w:rsidP="006E0EAF">
            <w:pPr>
              <w:spacing w:after="58"/>
            </w:pPr>
          </w:p>
        </w:tc>
      </w:tr>
      <w:tr w:rsidR="006E0EAF" w:rsidRPr="008A2C35" w14:paraId="3E62EC05" w14:textId="77777777" w:rsidTr="00207FC0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35562C0" w14:textId="77777777" w:rsidR="006E0EAF" w:rsidRPr="008A2C35" w:rsidRDefault="006E0EAF" w:rsidP="00207FC0">
            <w:pPr>
              <w:spacing w:line="120" w:lineRule="exact"/>
            </w:pPr>
          </w:p>
          <w:p w14:paraId="5DBA4188" w14:textId="77777777" w:rsidR="006E0EAF" w:rsidRPr="008A2C35" w:rsidRDefault="006E0EAF" w:rsidP="00207FC0">
            <w:pPr>
              <w:spacing w:after="58"/>
              <w:jc w:val="center"/>
            </w:pPr>
            <w:r w:rsidRPr="008A2C35">
              <w:rPr>
                <w:b/>
                <w:bCs/>
              </w:rPr>
              <w:t>Assessment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D70D9D1" w14:textId="77777777" w:rsidR="006E0EAF" w:rsidRPr="008A2C35" w:rsidRDefault="006E0EAF" w:rsidP="00207FC0">
            <w:pPr>
              <w:spacing w:line="120" w:lineRule="exact"/>
            </w:pPr>
          </w:p>
          <w:p w14:paraId="7D6117D7" w14:textId="03CF8271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0DC890C" w14:textId="77777777" w:rsidR="006E0EAF" w:rsidRPr="008A2C35" w:rsidRDefault="006E0EAF" w:rsidP="00207FC0">
            <w:pPr>
              <w:spacing w:line="120" w:lineRule="exact"/>
            </w:pPr>
          </w:p>
          <w:p w14:paraId="7782413C" w14:textId="076834C8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B0D9D9F" w14:textId="77777777" w:rsidR="006E0EAF" w:rsidRPr="008A2C35" w:rsidRDefault="006E0EAF" w:rsidP="00207FC0">
            <w:pPr>
              <w:spacing w:line="120" w:lineRule="exact"/>
            </w:pPr>
          </w:p>
          <w:p w14:paraId="3464BC4C" w14:textId="5C07063C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79879CB" w14:textId="77777777" w:rsidR="006E0EAF" w:rsidRPr="008A2C35" w:rsidRDefault="006E0EAF" w:rsidP="00207FC0">
            <w:pPr>
              <w:spacing w:line="120" w:lineRule="exact"/>
            </w:pPr>
          </w:p>
          <w:p w14:paraId="4F850D7A" w14:textId="1E1D8B4A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S</w:t>
            </w:r>
          </w:p>
        </w:tc>
      </w:tr>
      <w:tr w:rsidR="006E0EAF" w:rsidRPr="008A2C35" w14:paraId="241B196D" w14:textId="77777777" w:rsidTr="008A2C35">
        <w:trPr>
          <w:trHeight w:val="1288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4054877" w14:textId="77777777" w:rsidR="006E0EAF" w:rsidRPr="008A2C35" w:rsidRDefault="006E0EAF" w:rsidP="008A2C35"/>
          <w:p w14:paraId="09B9F678" w14:textId="77777777" w:rsidR="006E0EAF" w:rsidRPr="008A2C35" w:rsidRDefault="006E0EAF" w:rsidP="008A2C35"/>
          <w:p w14:paraId="3E31092C" w14:textId="77777777" w:rsidR="006E0EAF" w:rsidRPr="008A2C35" w:rsidRDefault="006E0EAF" w:rsidP="008A2C35"/>
          <w:p w14:paraId="7A39C3EF" w14:textId="77777777" w:rsidR="006E0EAF" w:rsidRPr="008A2C35" w:rsidRDefault="006E0EAF" w:rsidP="008A2C35"/>
          <w:p w14:paraId="151E97B2" w14:textId="77777777" w:rsidR="006E0EAF" w:rsidRPr="008A2C35" w:rsidRDefault="006E0EAF" w:rsidP="008A2C35"/>
          <w:p w14:paraId="51AE427B" w14:textId="77777777" w:rsidR="006E0EAF" w:rsidRPr="008A2C35" w:rsidRDefault="006E0EAF" w:rsidP="008A2C35"/>
          <w:p w14:paraId="25395914" w14:textId="77777777" w:rsidR="006E0EAF" w:rsidRPr="008A2C35" w:rsidRDefault="006E0EAF" w:rsidP="008A2C35"/>
        </w:tc>
      </w:tr>
    </w:tbl>
    <w:p w14:paraId="3EAB372D" w14:textId="77777777" w:rsidR="00D04BC3" w:rsidRPr="008A2C35" w:rsidRDefault="00D04BC3" w:rsidP="008A2C35"/>
    <w:sectPr w:rsidR="00D04BC3" w:rsidRPr="008A2C35" w:rsidSect="00D04BC3">
      <w:pgSz w:w="12240" w:h="15840"/>
      <w:pgMar w:top="900" w:right="1440" w:bottom="144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FE368" w14:textId="77777777" w:rsidR="00F27564" w:rsidRDefault="00F27564" w:rsidP="006E0EAF">
      <w:r>
        <w:separator/>
      </w:r>
    </w:p>
  </w:endnote>
  <w:endnote w:type="continuationSeparator" w:id="0">
    <w:p w14:paraId="60383054" w14:textId="77777777" w:rsidR="00F27564" w:rsidRDefault="00F27564" w:rsidP="006E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D9649" w14:textId="77777777" w:rsidR="00F27564" w:rsidRDefault="00F27564" w:rsidP="006E0EAF">
      <w:r>
        <w:separator/>
      </w:r>
    </w:p>
  </w:footnote>
  <w:footnote w:type="continuationSeparator" w:id="0">
    <w:p w14:paraId="052D2FF5" w14:textId="77777777" w:rsidR="00F27564" w:rsidRDefault="00F27564" w:rsidP="006E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C3"/>
    <w:rsid w:val="000C6E41"/>
    <w:rsid w:val="002C704B"/>
    <w:rsid w:val="00337143"/>
    <w:rsid w:val="006E0EAF"/>
    <w:rsid w:val="00762855"/>
    <w:rsid w:val="007C1DE1"/>
    <w:rsid w:val="00803CC6"/>
    <w:rsid w:val="008075D8"/>
    <w:rsid w:val="008529EE"/>
    <w:rsid w:val="008A2C35"/>
    <w:rsid w:val="00935661"/>
    <w:rsid w:val="009D7E54"/>
    <w:rsid w:val="009E2144"/>
    <w:rsid w:val="00D04BC3"/>
    <w:rsid w:val="00D95BA1"/>
    <w:rsid w:val="00DE2512"/>
    <w:rsid w:val="00F27564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1B5D6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customStyle="1" w:styleId="Level1">
    <w:name w:val="Level 1"/>
    <w:basedOn w:val="Normal"/>
    <w:uiPriority w:val="99"/>
    <w:pPr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A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customStyle="1" w:styleId="Level1">
    <w:name w:val="Level 1"/>
    <w:basedOn w:val="Normal"/>
    <w:uiPriority w:val="99"/>
    <w:pPr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Dixon</dc:creator>
  <cp:lastModifiedBy>Jessica Cinco</cp:lastModifiedBy>
  <cp:revision>2</cp:revision>
  <cp:lastPrinted>2015-12-10T16:28:00Z</cp:lastPrinted>
  <dcterms:created xsi:type="dcterms:W3CDTF">2016-04-26T00:01:00Z</dcterms:created>
  <dcterms:modified xsi:type="dcterms:W3CDTF">2016-04-26T00:01:00Z</dcterms:modified>
</cp:coreProperties>
</file>