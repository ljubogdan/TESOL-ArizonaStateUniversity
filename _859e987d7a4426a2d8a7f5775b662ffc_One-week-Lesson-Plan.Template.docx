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" w:type="dxa"/>
        <w:tblLayout w:type="fixed"/>
        <w:tblCellMar>
          <w:top w:w="86" w:type="dxa"/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90"/>
        <w:gridCol w:w="2880"/>
        <w:gridCol w:w="2880"/>
        <w:gridCol w:w="2700"/>
        <w:gridCol w:w="2700"/>
      </w:tblGrid>
      <w:tr w:rsidR="002D5205" w:rsidRPr="005B3954" w:rsidTr="00EA1C45">
        <w:trPr>
          <w:trHeight w:val="1334"/>
        </w:trPr>
        <w:tc>
          <w:tcPr>
            <w:tcW w:w="13950" w:type="dxa"/>
            <w:gridSpan w:val="5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</w:tcPr>
          <w:p w:rsidR="002D5205" w:rsidRDefault="002D5205" w:rsidP="00F258F2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w:r w:rsidRPr="00F258F2">
              <w:rPr>
                <w:rFonts w:eastAsiaTheme="minorEastAsia"/>
                <w:b/>
                <w:bCs/>
                <w:sz w:val="32"/>
                <w:szCs w:val="32"/>
              </w:rPr>
              <w:t xml:space="preserve">Instructor: </w:t>
            </w:r>
            <w:r w:rsidR="00F258F2">
              <w:rPr>
                <w:rFonts w:eastAsiaTheme="minorEastAsia"/>
                <w:b/>
                <w:bCs/>
                <w:sz w:val="32"/>
                <w:szCs w:val="32"/>
              </w:rPr>
              <w:t xml:space="preserve">_______________       </w:t>
            </w:r>
            <w:r w:rsidR="00EA1C45">
              <w:rPr>
                <w:rFonts w:eastAsiaTheme="minorEastAsia"/>
                <w:b/>
                <w:bCs/>
                <w:sz w:val="32"/>
                <w:szCs w:val="32"/>
              </w:rPr>
              <w:t xml:space="preserve">  Course:____________     </w:t>
            </w:r>
            <w:r w:rsidR="00F258F2">
              <w:rPr>
                <w:rFonts w:eastAsiaTheme="minorEastAsia"/>
                <w:b/>
                <w:bCs/>
                <w:sz w:val="32"/>
                <w:szCs w:val="32"/>
              </w:rPr>
              <w:t xml:space="preserve">       Textbook:____</w:t>
            </w:r>
            <w:r w:rsidR="00330905">
              <w:rPr>
                <w:rFonts w:eastAsiaTheme="minorEastAsia"/>
                <w:b/>
                <w:bCs/>
                <w:sz w:val="32"/>
                <w:szCs w:val="32"/>
              </w:rPr>
              <w:t>_______</w:t>
            </w:r>
            <w:bookmarkStart w:id="0" w:name="_GoBack"/>
            <w:bookmarkEnd w:id="0"/>
            <w:r w:rsidR="00F258F2">
              <w:rPr>
                <w:rFonts w:eastAsiaTheme="minorEastAsia"/>
                <w:b/>
                <w:bCs/>
                <w:sz w:val="32"/>
                <w:szCs w:val="32"/>
              </w:rPr>
              <w:t>_______</w:t>
            </w:r>
          </w:p>
          <w:p w:rsidR="00EA1C45" w:rsidRDefault="00EA1C45" w:rsidP="00EA1C45">
            <w:pPr>
              <w:spacing w:before="12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Weekly Objectives:</w:t>
            </w:r>
          </w:p>
          <w:p w:rsidR="00EA1C45" w:rsidRDefault="00EA1C45" w:rsidP="00EA1C45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:rsidR="00EA1C45" w:rsidRPr="00EA1C45" w:rsidRDefault="00EA1C45" w:rsidP="00EA1C45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eastAsiaTheme="minorEastAsia"/>
                <w:sz w:val="18"/>
                <w:szCs w:val="18"/>
              </w:rPr>
            </w:pPr>
          </w:p>
        </w:tc>
      </w:tr>
      <w:tr w:rsidR="007173A1" w:rsidRPr="005B3954" w:rsidTr="001C7341">
        <w:trPr>
          <w:trHeight w:val="2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000000" w:fill="FFFFFF"/>
            <w:vAlign w:val="center"/>
          </w:tcPr>
          <w:p w:rsidR="007173A1" w:rsidRPr="00F258F2" w:rsidRDefault="007173A1" w:rsidP="00C95DD0">
            <w:pPr>
              <w:spacing w:after="58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000000" w:fill="FFFFFF"/>
            <w:vAlign w:val="center"/>
          </w:tcPr>
          <w:p w:rsidR="007173A1" w:rsidRPr="00F258F2" w:rsidRDefault="007173A1" w:rsidP="00C95DD0">
            <w:pPr>
              <w:spacing w:after="58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258F2">
              <w:rPr>
                <w:rFonts w:eastAsiaTheme="minorEastAsia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000000" w:fill="FFFFFF"/>
            <w:vAlign w:val="center"/>
          </w:tcPr>
          <w:p w:rsidR="007173A1" w:rsidRPr="00F258F2" w:rsidRDefault="007173A1" w:rsidP="00C95DD0">
            <w:pPr>
              <w:spacing w:after="58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258F2">
              <w:rPr>
                <w:rFonts w:eastAsiaTheme="minorEastAsia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000000" w:fill="FFFFFF"/>
            <w:vAlign w:val="center"/>
          </w:tcPr>
          <w:p w:rsidR="007173A1" w:rsidRPr="00F258F2" w:rsidRDefault="007173A1" w:rsidP="00C95DD0">
            <w:pPr>
              <w:spacing w:after="58"/>
              <w:jc w:val="center"/>
              <w:rPr>
                <w:rFonts w:eastAsiaTheme="minorEastAsia"/>
                <w:b/>
                <w:bCs/>
                <w:sz w:val="14"/>
                <w:szCs w:val="14"/>
              </w:rPr>
            </w:pPr>
            <w:r w:rsidRPr="00F258F2">
              <w:rPr>
                <w:rFonts w:eastAsiaTheme="minorEastAsia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pct20" w:color="000000" w:fill="FFFFFF"/>
            <w:vAlign w:val="center"/>
          </w:tcPr>
          <w:p w:rsidR="007173A1" w:rsidRPr="00F258F2" w:rsidRDefault="007173A1" w:rsidP="00C95DD0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258F2">
              <w:rPr>
                <w:rFonts w:eastAsiaTheme="minorEastAsia"/>
                <w:b/>
                <w:bCs/>
                <w:sz w:val="20"/>
                <w:szCs w:val="20"/>
              </w:rPr>
              <w:t>Friday</w:t>
            </w:r>
          </w:p>
        </w:tc>
      </w:tr>
      <w:tr w:rsidR="001C7341" w:rsidRPr="005B3954" w:rsidTr="001C7341">
        <w:trPr>
          <w:trHeight w:val="432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C7341" w:rsidRPr="00ED5990" w:rsidRDefault="001C7341" w:rsidP="001C7341"/>
        </w:tc>
        <w:tc>
          <w:tcPr>
            <w:tcW w:w="28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tabs>
                <w:tab w:val="left" w:pos="-552"/>
                <w:tab w:val="left" w:pos="0"/>
                <w:tab w:val="left" w:pos="33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58"/>
              <w:rPr>
                <w:rFonts w:eastAsia="DFKai-SB"/>
              </w:rPr>
            </w:pPr>
            <w:r>
              <w:rPr>
                <w:rFonts w:eastAsia="DFKai-SB"/>
                <w:sz w:val="16"/>
                <w:szCs w:val="16"/>
              </w:rPr>
              <w:t xml:space="preserve">Homework:  </w:t>
            </w:r>
            <w:r w:rsidRPr="001C7341">
              <w:rPr>
                <w:rFonts w:eastAsia="DFKai-SB"/>
                <w:sz w:val="16"/>
                <w:szCs w:val="16"/>
              </w:rPr>
              <w:t xml:space="preserve"> </w:t>
            </w:r>
          </w:p>
        </w:tc>
        <w:tc>
          <w:tcPr>
            <w:tcW w:w="28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tabs>
                <w:tab w:val="left" w:pos="-552"/>
                <w:tab w:val="left" w:pos="0"/>
                <w:tab w:val="left" w:pos="33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58"/>
              <w:rPr>
                <w:rFonts w:eastAsia="DFKai-SB"/>
              </w:rPr>
            </w:pPr>
            <w:r>
              <w:rPr>
                <w:rFonts w:eastAsia="DFKai-SB"/>
                <w:sz w:val="16"/>
                <w:szCs w:val="16"/>
              </w:rPr>
              <w:t xml:space="preserve">Homework:  </w:t>
            </w:r>
            <w:r w:rsidRPr="001C7341">
              <w:rPr>
                <w:rFonts w:eastAsia="DFKai-SB"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tabs>
                <w:tab w:val="left" w:pos="-552"/>
                <w:tab w:val="left" w:pos="0"/>
                <w:tab w:val="left" w:pos="33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58" w:line="480" w:lineRule="auto"/>
              <w:rPr>
                <w:rFonts w:eastAsiaTheme="minorEastAsia"/>
              </w:rPr>
            </w:pPr>
            <w:r>
              <w:rPr>
                <w:rFonts w:eastAsia="DFKai-SB"/>
                <w:sz w:val="16"/>
                <w:szCs w:val="16"/>
              </w:rPr>
              <w:t xml:space="preserve">Homework:  </w:t>
            </w:r>
            <w:r w:rsidRPr="001C7341">
              <w:rPr>
                <w:rFonts w:eastAsia="DFKai-SB"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  <w:vMerge w:val="restart"/>
            <w:tcBorders>
              <w:top w:val="single" w:sz="8" w:space="0" w:color="000000"/>
              <w:left w:val="single" w:sz="7" w:space="0" w:color="000000"/>
              <w:right w:val="double" w:sz="4" w:space="0" w:color="auto"/>
            </w:tcBorders>
          </w:tcPr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F258F2" w:rsidRDefault="001C7341" w:rsidP="001C7341">
            <w:pPr>
              <w:spacing w:line="480" w:lineRule="auto"/>
              <w:rPr>
                <w:rFonts w:eastAsia="DFKai-SB"/>
              </w:rPr>
            </w:pPr>
          </w:p>
          <w:p w:rsidR="001C7341" w:rsidRPr="001C7341" w:rsidRDefault="001C7341" w:rsidP="001C7341">
            <w:pPr>
              <w:spacing w:line="720" w:lineRule="auto"/>
              <w:rPr>
                <w:rFonts w:eastAsia="DFKai-SB"/>
                <w:sz w:val="16"/>
                <w:szCs w:val="16"/>
              </w:rPr>
            </w:pPr>
            <w:r>
              <w:rPr>
                <w:rFonts w:eastAsia="DFKai-SB"/>
                <w:sz w:val="16"/>
                <w:szCs w:val="16"/>
              </w:rPr>
              <w:t xml:space="preserve">Homework:  </w:t>
            </w:r>
            <w:r w:rsidRPr="001C7341">
              <w:rPr>
                <w:rFonts w:eastAsia="DFKai-SB"/>
                <w:sz w:val="16"/>
                <w:szCs w:val="16"/>
              </w:rPr>
              <w:t xml:space="preserve"> </w:t>
            </w:r>
          </w:p>
        </w:tc>
      </w:tr>
      <w:tr w:rsidR="001C7341" w:rsidRPr="005B3954" w:rsidTr="001C7341">
        <w:trPr>
          <w:trHeight w:val="4594"/>
        </w:trPr>
        <w:tc>
          <w:tcPr>
            <w:tcW w:w="2790" w:type="dxa"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Default="001C7341" w:rsidP="001C7341"/>
          <w:p w:rsidR="001C7341" w:rsidRPr="00ED5990" w:rsidRDefault="001C7341" w:rsidP="001C7341">
            <w:r>
              <w:rPr>
                <w:rFonts w:eastAsia="DFKai-SB"/>
                <w:sz w:val="16"/>
                <w:szCs w:val="16"/>
              </w:rPr>
              <w:t xml:space="preserve">Homework:  </w:t>
            </w:r>
            <w:r w:rsidRPr="001C7341">
              <w:rPr>
                <w:rFonts w:eastAsia="DFKai-SB"/>
                <w:sz w:val="16"/>
                <w:szCs w:val="16"/>
              </w:rPr>
              <w:t xml:space="preserve"> </w:t>
            </w:r>
          </w:p>
        </w:tc>
        <w:tc>
          <w:tcPr>
            <w:tcW w:w="2880" w:type="dxa"/>
            <w:vMerge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1C7341" w:rsidRPr="000702A9" w:rsidRDefault="001C7341" w:rsidP="001C7341">
            <w:pPr>
              <w:tabs>
                <w:tab w:val="left" w:pos="-552"/>
                <w:tab w:val="left" w:pos="0"/>
                <w:tab w:val="left" w:pos="33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58"/>
              <w:rPr>
                <w:rFonts w:asciiTheme="majorHAnsi" w:eastAsia="DFKai-SB" w:hAnsiTheme="majorHAnsi" w:cs="DFKai-SB"/>
                <w:b/>
              </w:rPr>
            </w:pPr>
          </w:p>
        </w:tc>
        <w:tc>
          <w:tcPr>
            <w:tcW w:w="2880" w:type="dxa"/>
            <w:vMerge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1C7341" w:rsidRPr="000702A9" w:rsidRDefault="001C7341" w:rsidP="001C7341">
            <w:pPr>
              <w:tabs>
                <w:tab w:val="left" w:pos="-552"/>
                <w:tab w:val="left" w:pos="0"/>
                <w:tab w:val="left" w:pos="33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58"/>
              <w:rPr>
                <w:rFonts w:asciiTheme="majorHAnsi" w:eastAsia="DFKai-SB" w:hAnsiTheme="majorHAnsi" w:cs="DFKai-SB"/>
              </w:rPr>
            </w:pPr>
          </w:p>
        </w:tc>
        <w:tc>
          <w:tcPr>
            <w:tcW w:w="2700" w:type="dxa"/>
            <w:vMerge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1C7341" w:rsidRPr="000702A9" w:rsidRDefault="001C7341" w:rsidP="001C7341">
            <w:pPr>
              <w:tabs>
                <w:tab w:val="left" w:pos="-552"/>
                <w:tab w:val="left" w:pos="0"/>
                <w:tab w:val="left" w:pos="33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58"/>
              <w:rPr>
                <w:rFonts w:asciiTheme="majorHAnsi" w:eastAsiaTheme="minorEastAsia" w:hAnsiTheme="majorHAnsi"/>
              </w:rPr>
            </w:pPr>
          </w:p>
        </w:tc>
        <w:tc>
          <w:tcPr>
            <w:tcW w:w="2700" w:type="dxa"/>
            <w:vMerge/>
            <w:tcBorders>
              <w:left w:val="single" w:sz="7" w:space="0" w:color="000000"/>
              <w:bottom w:val="double" w:sz="4" w:space="0" w:color="auto"/>
              <w:right w:val="double" w:sz="4" w:space="0" w:color="auto"/>
            </w:tcBorders>
          </w:tcPr>
          <w:p w:rsidR="001C7341" w:rsidRPr="000702A9" w:rsidRDefault="001C7341" w:rsidP="001C7341">
            <w:pPr>
              <w:spacing w:line="480" w:lineRule="auto"/>
              <w:rPr>
                <w:rFonts w:asciiTheme="majorHAnsi" w:eastAsia="DFKai-SB" w:hAnsiTheme="majorHAnsi"/>
              </w:rPr>
            </w:pPr>
          </w:p>
        </w:tc>
      </w:tr>
    </w:tbl>
    <w:p w:rsidR="00872170" w:rsidRPr="007173A1" w:rsidRDefault="00872170" w:rsidP="00D7797B">
      <w:pPr>
        <w:tabs>
          <w:tab w:val="left" w:pos="-552"/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sz w:val="6"/>
          <w:szCs w:val="6"/>
        </w:rPr>
      </w:pPr>
    </w:p>
    <w:sectPr w:rsidR="00872170" w:rsidRPr="007173A1" w:rsidSect="00D061D0">
      <w:type w:val="continuous"/>
      <w:pgSz w:w="15840" w:h="12240" w:orient="landscape"/>
      <w:pgMar w:top="806" w:right="720" w:bottom="274" w:left="720" w:header="1440" w:footer="2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BF" w:rsidRDefault="000F56BF" w:rsidP="004469CD">
      <w:r>
        <w:separator/>
      </w:r>
    </w:p>
  </w:endnote>
  <w:endnote w:type="continuationSeparator" w:id="0">
    <w:p w:rsidR="000F56BF" w:rsidRDefault="000F56BF" w:rsidP="0044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BF" w:rsidRDefault="000F56BF" w:rsidP="004469CD">
      <w:r>
        <w:separator/>
      </w:r>
    </w:p>
  </w:footnote>
  <w:footnote w:type="continuationSeparator" w:id="0">
    <w:p w:rsidR="000F56BF" w:rsidRDefault="000F56BF" w:rsidP="00446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name w:val="Check Box"/>
    <w:lvl w:ilvl="0">
      <w:start w:val="1"/>
      <w:numFmt w:val="decimal"/>
      <w:lvlText w:val="¨"/>
      <w:lvlJc w:val="left"/>
    </w:lvl>
    <w:lvl w:ilvl="1">
      <w:start w:val="1"/>
      <w:numFmt w:val="decimal"/>
      <w:lvlText w:val="¨"/>
      <w:lvlJc w:val="left"/>
    </w:lvl>
    <w:lvl w:ilvl="2">
      <w:start w:val="1"/>
      <w:numFmt w:val="decimal"/>
      <w:lvlText w:val="¨"/>
      <w:lvlJc w:val="left"/>
    </w:lvl>
    <w:lvl w:ilvl="3">
      <w:start w:val="1"/>
      <w:numFmt w:val="decimal"/>
      <w:lvlText w:val="¨"/>
      <w:lvlJc w:val="left"/>
    </w:lvl>
    <w:lvl w:ilvl="4">
      <w:start w:val="1"/>
      <w:numFmt w:val="decimal"/>
      <w:lvlText w:val="¨"/>
      <w:lvlJc w:val="left"/>
    </w:lvl>
    <w:lvl w:ilvl="5">
      <w:start w:val="1"/>
      <w:numFmt w:val="decimal"/>
      <w:lvlText w:val="¨"/>
      <w:lvlJc w:val="left"/>
    </w:lvl>
    <w:lvl w:ilvl="6">
      <w:start w:val="1"/>
      <w:numFmt w:val="decimal"/>
      <w:lvlText w:val="¨"/>
      <w:lvlJc w:val="left"/>
    </w:lvl>
    <w:lvl w:ilvl="7">
      <w:start w:val="1"/>
      <w:numFmt w:val="decimal"/>
      <w:lvlText w:val="¨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Numbers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Check Box"/>
    <w:lvl w:ilvl="0">
      <w:start w:val="1"/>
      <w:numFmt w:val="decimal"/>
      <w:lvlText w:val="¨"/>
      <w:lvlJc w:val="left"/>
    </w:lvl>
    <w:lvl w:ilvl="1">
      <w:start w:val="1"/>
      <w:numFmt w:val="decimal"/>
      <w:lvlText w:val="¨"/>
      <w:lvlJc w:val="left"/>
    </w:lvl>
    <w:lvl w:ilvl="2">
      <w:start w:val="1"/>
      <w:numFmt w:val="decimal"/>
      <w:lvlText w:val="¨"/>
      <w:lvlJc w:val="left"/>
    </w:lvl>
    <w:lvl w:ilvl="3">
      <w:start w:val="1"/>
      <w:numFmt w:val="decimal"/>
      <w:lvlText w:val="¨"/>
      <w:lvlJc w:val="left"/>
    </w:lvl>
    <w:lvl w:ilvl="4">
      <w:start w:val="1"/>
      <w:numFmt w:val="decimal"/>
      <w:lvlText w:val="¨"/>
      <w:lvlJc w:val="left"/>
    </w:lvl>
    <w:lvl w:ilvl="5">
      <w:start w:val="1"/>
      <w:numFmt w:val="decimal"/>
      <w:lvlText w:val="¨"/>
      <w:lvlJc w:val="left"/>
    </w:lvl>
    <w:lvl w:ilvl="6">
      <w:start w:val="1"/>
      <w:numFmt w:val="decimal"/>
      <w:lvlText w:val="¨"/>
      <w:lvlJc w:val="left"/>
    </w:lvl>
    <w:lvl w:ilvl="7">
      <w:start w:val="1"/>
      <w:numFmt w:val="decimal"/>
      <w:lvlText w:val="¨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Check Box"/>
    <w:lvl w:ilvl="0">
      <w:start w:val="1"/>
      <w:numFmt w:val="decimal"/>
      <w:lvlText w:val="¨"/>
      <w:lvlJc w:val="left"/>
    </w:lvl>
    <w:lvl w:ilvl="1">
      <w:start w:val="1"/>
      <w:numFmt w:val="decimal"/>
      <w:lvlText w:val="¨"/>
      <w:lvlJc w:val="left"/>
    </w:lvl>
    <w:lvl w:ilvl="2">
      <w:start w:val="1"/>
      <w:numFmt w:val="decimal"/>
      <w:lvlText w:val="¨"/>
      <w:lvlJc w:val="left"/>
    </w:lvl>
    <w:lvl w:ilvl="3">
      <w:start w:val="1"/>
      <w:numFmt w:val="decimal"/>
      <w:lvlText w:val="¨"/>
      <w:lvlJc w:val="left"/>
    </w:lvl>
    <w:lvl w:ilvl="4">
      <w:start w:val="1"/>
      <w:numFmt w:val="decimal"/>
      <w:lvlText w:val="¨"/>
      <w:lvlJc w:val="left"/>
    </w:lvl>
    <w:lvl w:ilvl="5">
      <w:start w:val="1"/>
      <w:numFmt w:val="decimal"/>
      <w:lvlText w:val="¨"/>
      <w:lvlJc w:val="left"/>
    </w:lvl>
    <w:lvl w:ilvl="6">
      <w:start w:val="1"/>
      <w:numFmt w:val="decimal"/>
      <w:lvlText w:val="¨"/>
      <w:lvlJc w:val="left"/>
    </w:lvl>
    <w:lvl w:ilvl="7">
      <w:start w:val="1"/>
      <w:numFmt w:val="decimal"/>
      <w:lvlText w:val="¨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046026"/>
    <w:multiLevelType w:val="hybridMultilevel"/>
    <w:tmpl w:val="D7E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70"/>
    <w:rsid w:val="000702A9"/>
    <w:rsid w:val="000F56BF"/>
    <w:rsid w:val="001C7341"/>
    <w:rsid w:val="002D5205"/>
    <w:rsid w:val="00330905"/>
    <w:rsid w:val="004469CD"/>
    <w:rsid w:val="004856F8"/>
    <w:rsid w:val="004A1B9A"/>
    <w:rsid w:val="004E6289"/>
    <w:rsid w:val="0052235A"/>
    <w:rsid w:val="005B3954"/>
    <w:rsid w:val="005D1BB4"/>
    <w:rsid w:val="00652D22"/>
    <w:rsid w:val="007173A1"/>
    <w:rsid w:val="00872170"/>
    <w:rsid w:val="009903A5"/>
    <w:rsid w:val="00BB2FE6"/>
    <w:rsid w:val="00BB5E60"/>
    <w:rsid w:val="00BE2645"/>
    <w:rsid w:val="00C90C73"/>
    <w:rsid w:val="00C95DD0"/>
    <w:rsid w:val="00D061D0"/>
    <w:rsid w:val="00D7797B"/>
    <w:rsid w:val="00EA1C45"/>
    <w:rsid w:val="00F258F2"/>
    <w:rsid w:val="00F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A45C2A2-7111-4277-8771-DE635ED4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E6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BB5E60"/>
  </w:style>
  <w:style w:type="paragraph" w:styleId="BalloonText">
    <w:name w:val="Balloon Text"/>
    <w:basedOn w:val="Normal"/>
    <w:link w:val="BalloonTextChar"/>
    <w:uiPriority w:val="99"/>
    <w:semiHidden/>
    <w:unhideWhenUsed/>
    <w:rsid w:val="005B3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6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9C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9CD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0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955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82C1C-DCD7-42FF-B507-3B70FAC0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sydixon</dc:creator>
  <cp:lastModifiedBy>Jessica Cinco</cp:lastModifiedBy>
  <cp:revision>9</cp:revision>
  <dcterms:created xsi:type="dcterms:W3CDTF">2016-03-07T22:49:00Z</dcterms:created>
  <dcterms:modified xsi:type="dcterms:W3CDTF">2016-03-07T23:53:00Z</dcterms:modified>
</cp:coreProperties>
</file>